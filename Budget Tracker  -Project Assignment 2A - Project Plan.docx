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BD2FE26" w14:textId="6EF49488" w:rsidR="00B156F6" w:rsidRPr="00B156F6" w:rsidRDefault="00B156F6" w:rsidP="00B156F6">
      <w:pPr>
        <w:suppressAutoHyphens w:val="0"/>
        <w:spacing w:before="100" w:beforeAutospacing="1" w:after="100" w:afterAutospacing="1"/>
        <w:rPr>
          <w:lang w:eastAsia="en-US"/>
        </w:rPr>
      </w:pPr>
      <w:r w:rsidRPr="00B156F6">
        <w:rPr>
          <w:b/>
          <w:bCs/>
          <w:lang w:eastAsia="en-US"/>
        </w:rPr>
        <w:t>Assignment 2 – JavaScript Frameworks</w:t>
      </w:r>
      <w:r w:rsidRPr="00B156F6">
        <w:rPr>
          <w:lang w:eastAsia="en-US"/>
        </w:rPr>
        <w:br/>
      </w:r>
      <w:r w:rsidRPr="00B156F6">
        <w:rPr>
          <w:b/>
          <w:bCs/>
          <w:lang w:eastAsia="en-US"/>
        </w:rPr>
        <w:t>Student Name:</w:t>
      </w:r>
    </w:p>
    <w:p w14:paraId="586CB193" w14:textId="77777777" w:rsidR="00B156F6" w:rsidRPr="00B156F6" w:rsidRDefault="00B156F6" w:rsidP="00B156F6">
      <w:pPr>
        <w:suppressAutoHyphens w:val="0"/>
        <w:spacing w:before="100" w:beforeAutospacing="1" w:after="100" w:afterAutospacing="1"/>
        <w:outlineLvl w:val="2"/>
        <w:rPr>
          <w:b/>
          <w:bCs/>
          <w:sz w:val="27"/>
          <w:szCs w:val="27"/>
          <w:lang w:eastAsia="en-US"/>
        </w:rPr>
      </w:pPr>
      <w:r w:rsidRPr="00B156F6">
        <w:rPr>
          <w:b/>
          <w:bCs/>
          <w:sz w:val="27"/>
          <w:szCs w:val="27"/>
          <w:lang w:eastAsia="en-US"/>
        </w:rPr>
        <w:t xml:space="preserve">Purpose of your application: </w:t>
      </w:r>
      <w:r w:rsidRPr="00B156F6">
        <w:rPr>
          <w:b/>
          <w:bCs/>
          <w:i/>
          <w:iCs/>
          <w:sz w:val="27"/>
          <w:szCs w:val="27"/>
          <w:lang w:eastAsia="en-US"/>
        </w:rPr>
        <w:t>(2 marks)</w:t>
      </w:r>
    </w:p>
    <w:p w14:paraId="169F5B0D" w14:textId="5FEA6A4B" w:rsidR="004732B8" w:rsidRDefault="004732B8" w:rsidP="00B156F6">
      <w:pPr>
        <w:suppressAutoHyphens w:val="0"/>
        <w:spacing w:before="100" w:beforeAutospacing="1" w:after="100" w:afterAutospacing="1"/>
        <w:outlineLvl w:val="2"/>
        <w:rPr>
          <w:b/>
          <w:bCs/>
          <w:sz w:val="27"/>
          <w:szCs w:val="27"/>
          <w:lang w:eastAsia="en-US"/>
        </w:rPr>
      </w:pPr>
      <w:r>
        <w:t xml:space="preserve">The purpose of the </w:t>
      </w:r>
      <w:r>
        <w:rPr>
          <w:rStyle w:val="Strong"/>
        </w:rPr>
        <w:t>Budget Tracker</w:t>
      </w:r>
      <w:r>
        <w:t xml:space="preserve"> application is to help users manage their finances by tracking their income and expenses. Users can log each transaction, categorize them (e.g., groceries, entertainment), and monitor their financial activity over time. This will help users gain insights into their spending habits and stick to a budget.</w:t>
      </w:r>
    </w:p>
    <w:p w14:paraId="177F250B" w14:textId="05011C17" w:rsidR="00B156F6" w:rsidRPr="00B156F6" w:rsidRDefault="00B156F6" w:rsidP="00B156F6">
      <w:pPr>
        <w:suppressAutoHyphens w:val="0"/>
        <w:spacing w:before="100" w:beforeAutospacing="1" w:after="100" w:afterAutospacing="1"/>
        <w:outlineLvl w:val="2"/>
        <w:rPr>
          <w:b/>
          <w:bCs/>
          <w:sz w:val="27"/>
          <w:szCs w:val="27"/>
          <w:lang w:eastAsia="en-US"/>
        </w:rPr>
      </w:pPr>
      <w:r w:rsidRPr="00B156F6">
        <w:rPr>
          <w:b/>
          <w:bCs/>
          <w:sz w:val="27"/>
          <w:szCs w:val="27"/>
          <w:lang w:eastAsia="en-US"/>
        </w:rPr>
        <w:t xml:space="preserve">Why will this application be useful? </w:t>
      </w:r>
      <w:r w:rsidRPr="00B156F6">
        <w:rPr>
          <w:b/>
          <w:bCs/>
          <w:i/>
          <w:iCs/>
          <w:sz w:val="27"/>
          <w:szCs w:val="27"/>
          <w:lang w:eastAsia="en-US"/>
        </w:rPr>
        <w:t>(2 marks)</w:t>
      </w:r>
    </w:p>
    <w:p w14:paraId="1B0515E3" w14:textId="485521DE" w:rsidR="004732B8" w:rsidRDefault="004732B8" w:rsidP="00B156F6">
      <w:pPr>
        <w:suppressAutoHyphens w:val="0"/>
        <w:spacing w:before="100" w:beforeAutospacing="1" w:after="100" w:afterAutospacing="1"/>
        <w:outlineLvl w:val="2"/>
      </w:pPr>
      <w:r w:rsidRPr="004732B8">
        <w:t>This application will be useful for individuals who want to take control of their finances by tracking their income and expenses in a simple, organized way. It will help users make informed decisions about their spending and savings by providing them with clear insights into where their money is going each month. With budget tracking, users can avoid overspending and improve their financial health.</w:t>
      </w:r>
    </w:p>
    <w:p w14:paraId="58D14F40" w14:textId="28CEA7B8" w:rsidR="00B156F6" w:rsidRPr="00B156F6" w:rsidRDefault="00B156F6" w:rsidP="00B156F6">
      <w:pPr>
        <w:suppressAutoHyphens w:val="0"/>
        <w:spacing w:before="100" w:beforeAutospacing="1" w:after="100" w:afterAutospacing="1"/>
        <w:outlineLvl w:val="2"/>
        <w:rPr>
          <w:b/>
          <w:bCs/>
          <w:sz w:val="27"/>
          <w:szCs w:val="27"/>
          <w:lang w:eastAsia="en-US"/>
        </w:rPr>
      </w:pPr>
      <w:r w:rsidRPr="00B156F6">
        <w:rPr>
          <w:b/>
          <w:bCs/>
          <w:sz w:val="27"/>
          <w:szCs w:val="27"/>
          <w:lang w:eastAsia="en-US"/>
        </w:rPr>
        <w:t xml:space="preserve">What additional feature are you going to implement? Which additional </w:t>
      </w:r>
      <w:proofErr w:type="spellStart"/>
      <w:r w:rsidRPr="00B156F6">
        <w:rPr>
          <w:b/>
          <w:bCs/>
          <w:sz w:val="27"/>
          <w:szCs w:val="27"/>
          <w:lang w:eastAsia="en-US"/>
        </w:rPr>
        <w:t>npm</w:t>
      </w:r>
      <w:proofErr w:type="spellEnd"/>
      <w:r w:rsidRPr="00B156F6">
        <w:rPr>
          <w:b/>
          <w:bCs/>
          <w:sz w:val="27"/>
          <w:szCs w:val="27"/>
          <w:lang w:eastAsia="en-US"/>
        </w:rPr>
        <w:t xml:space="preserve"> package(s) might you consider using? </w:t>
      </w:r>
      <w:r w:rsidRPr="00B156F6">
        <w:rPr>
          <w:b/>
          <w:bCs/>
          <w:i/>
          <w:iCs/>
          <w:sz w:val="27"/>
          <w:szCs w:val="27"/>
          <w:lang w:eastAsia="en-US"/>
        </w:rPr>
        <w:t>(2 marks)</w:t>
      </w:r>
    </w:p>
    <w:p w14:paraId="1355454F" w14:textId="77777777" w:rsidR="004732B8" w:rsidRPr="004732B8" w:rsidRDefault="004732B8" w:rsidP="004732B8">
      <w:pPr>
        <w:suppressAutoHyphens w:val="0"/>
        <w:spacing w:before="100" w:beforeAutospacing="1" w:after="100" w:afterAutospacing="1"/>
        <w:rPr>
          <w:lang w:eastAsia="en-US"/>
        </w:rPr>
      </w:pPr>
      <w:r w:rsidRPr="004732B8">
        <w:rPr>
          <w:lang w:eastAsia="en-US"/>
        </w:rPr>
        <w:t xml:space="preserve">The additional feature I will implement is </w:t>
      </w:r>
      <w:r w:rsidRPr="004732B8">
        <w:rPr>
          <w:b/>
          <w:bCs/>
          <w:lang w:eastAsia="en-US"/>
        </w:rPr>
        <w:t>spending visualization</w:t>
      </w:r>
      <w:r w:rsidRPr="004732B8">
        <w:rPr>
          <w:lang w:eastAsia="en-US"/>
        </w:rPr>
        <w:t>. This will allow users to see a graphical representation of their spending patterns over time, categorized by expense types (e.g., food, rent, entertainment). This will help users understand which categories consume most of their budget.</w:t>
      </w:r>
    </w:p>
    <w:p w14:paraId="495096C1" w14:textId="77777777" w:rsidR="004732B8" w:rsidRPr="004732B8" w:rsidRDefault="004732B8" w:rsidP="004732B8">
      <w:pPr>
        <w:suppressAutoHyphens w:val="0"/>
        <w:spacing w:before="100" w:beforeAutospacing="1" w:after="100" w:afterAutospacing="1"/>
        <w:rPr>
          <w:lang w:eastAsia="en-US"/>
        </w:rPr>
      </w:pPr>
      <w:r w:rsidRPr="004732B8">
        <w:rPr>
          <w:lang w:eastAsia="en-US"/>
        </w:rPr>
        <w:t xml:space="preserve">For this feature, I will consider using the following </w:t>
      </w:r>
      <w:proofErr w:type="spellStart"/>
      <w:r w:rsidRPr="004732B8">
        <w:rPr>
          <w:lang w:eastAsia="en-US"/>
        </w:rPr>
        <w:t>npm</w:t>
      </w:r>
      <w:proofErr w:type="spellEnd"/>
      <w:r w:rsidRPr="004732B8">
        <w:rPr>
          <w:lang w:eastAsia="en-US"/>
        </w:rPr>
        <w:t xml:space="preserve"> packages:</w:t>
      </w:r>
    </w:p>
    <w:p w14:paraId="33B446A7" w14:textId="77777777" w:rsidR="004732B8" w:rsidRPr="004732B8" w:rsidRDefault="004732B8" w:rsidP="004732B8">
      <w:pPr>
        <w:numPr>
          <w:ilvl w:val="0"/>
          <w:numId w:val="23"/>
        </w:numPr>
        <w:suppressAutoHyphens w:val="0"/>
        <w:spacing w:before="100" w:beforeAutospacing="1" w:after="100" w:afterAutospacing="1"/>
        <w:rPr>
          <w:lang w:eastAsia="en-US"/>
        </w:rPr>
      </w:pPr>
      <w:r w:rsidRPr="004732B8">
        <w:rPr>
          <w:b/>
          <w:bCs/>
          <w:lang w:eastAsia="en-US"/>
        </w:rPr>
        <w:t>Chart.js</w:t>
      </w:r>
      <w:r w:rsidRPr="004732B8">
        <w:rPr>
          <w:lang w:eastAsia="en-US"/>
        </w:rPr>
        <w:t xml:space="preserve"> – For rendering interactive and responsive charts that display spending trends.</w:t>
      </w:r>
    </w:p>
    <w:p w14:paraId="260734A9" w14:textId="77777777" w:rsidR="004732B8" w:rsidRPr="004732B8" w:rsidRDefault="004732B8" w:rsidP="004732B8">
      <w:pPr>
        <w:numPr>
          <w:ilvl w:val="0"/>
          <w:numId w:val="23"/>
        </w:numPr>
        <w:suppressAutoHyphens w:val="0"/>
        <w:spacing w:before="100" w:beforeAutospacing="1" w:after="100" w:afterAutospacing="1"/>
        <w:rPr>
          <w:lang w:eastAsia="en-US"/>
        </w:rPr>
      </w:pPr>
      <w:r w:rsidRPr="004732B8">
        <w:rPr>
          <w:b/>
          <w:bCs/>
          <w:lang w:eastAsia="en-US"/>
        </w:rPr>
        <w:t>moment.js</w:t>
      </w:r>
      <w:r w:rsidRPr="004732B8">
        <w:rPr>
          <w:lang w:eastAsia="en-US"/>
        </w:rPr>
        <w:t xml:space="preserve"> – For handling dates and times, especially useful for categorizing transactions by month or year.</w:t>
      </w:r>
    </w:p>
    <w:p w14:paraId="132AD471" w14:textId="7B6E0F29" w:rsidR="004732B8" w:rsidRDefault="004732B8" w:rsidP="004732B8">
      <w:pPr>
        <w:numPr>
          <w:ilvl w:val="0"/>
          <w:numId w:val="23"/>
        </w:numPr>
        <w:suppressAutoHyphens w:val="0"/>
        <w:spacing w:before="100" w:beforeAutospacing="1" w:after="100" w:afterAutospacing="1"/>
        <w:rPr>
          <w:lang w:eastAsia="en-US"/>
        </w:rPr>
      </w:pPr>
      <w:r w:rsidRPr="004732B8">
        <w:rPr>
          <w:b/>
          <w:bCs/>
          <w:lang w:eastAsia="en-US"/>
        </w:rPr>
        <w:t>express-validator</w:t>
      </w:r>
      <w:r w:rsidRPr="004732B8">
        <w:rPr>
          <w:lang w:eastAsia="en-US"/>
        </w:rPr>
        <w:t xml:space="preserve"> – To ensure user inputs (e.g., income amount, expense categories) are validated before being stored in the database.</w:t>
      </w:r>
    </w:p>
    <w:p w14:paraId="52B06829" w14:textId="28D1C978" w:rsidR="00B156F6" w:rsidRPr="00B156F6" w:rsidRDefault="00B156F6" w:rsidP="00B156F6">
      <w:pPr>
        <w:suppressAutoHyphens w:val="0"/>
        <w:spacing w:before="100" w:beforeAutospacing="1" w:after="100" w:afterAutospacing="1"/>
        <w:outlineLvl w:val="2"/>
        <w:rPr>
          <w:b/>
          <w:bCs/>
          <w:sz w:val="27"/>
          <w:szCs w:val="27"/>
          <w:lang w:eastAsia="en-US"/>
        </w:rPr>
      </w:pPr>
      <w:r w:rsidRPr="00B156F6">
        <w:rPr>
          <w:b/>
          <w:bCs/>
          <w:sz w:val="27"/>
          <w:szCs w:val="27"/>
          <w:lang w:eastAsia="en-US"/>
        </w:rPr>
        <w:t xml:space="preserve">How will you do the CSS – your own / a framework / both? Why? </w:t>
      </w:r>
      <w:r w:rsidRPr="00B156F6">
        <w:rPr>
          <w:b/>
          <w:bCs/>
          <w:i/>
          <w:iCs/>
          <w:sz w:val="27"/>
          <w:szCs w:val="27"/>
          <w:lang w:eastAsia="en-US"/>
        </w:rPr>
        <w:t>(2 marks)</w:t>
      </w:r>
    </w:p>
    <w:p w14:paraId="40B59000" w14:textId="06CD8068" w:rsidR="007B4E9C" w:rsidRPr="007B4E9C" w:rsidRDefault="004732B8" w:rsidP="004732B8">
      <w:pPr>
        <w:jc w:val="both"/>
        <w:rPr>
          <w:rFonts w:ascii="Cambria" w:hAnsi="Cambria" w:cs="Cambria"/>
          <w:b/>
        </w:rPr>
      </w:pPr>
      <w:r>
        <w:t xml:space="preserve">I will use </w:t>
      </w:r>
      <w:r>
        <w:rPr>
          <w:rStyle w:val="Strong"/>
        </w:rPr>
        <w:t>Bootstrap</w:t>
      </w:r>
      <w:r>
        <w:t xml:space="preserve"> as the CSS framework for this project. Bootstrap will provide a quick, responsive, and user-friendly interface with minimal effort, allowing me to focus on functionality and logic. I will customize the default styles to match the visual aesthetics of the Budget Tracker, ensuring the app looks clean and professional. This will make it easier to create a responsive design that works across all devices without needing to write a lot of custom </w:t>
      </w:r>
      <w:proofErr w:type="gramStart"/>
      <w:r>
        <w:t>CSS</w:t>
      </w:r>
      <w:proofErr w:type="gramEnd"/>
      <w:r>
        <w:t xml:space="preserve"> from scratch.</w:t>
      </w:r>
    </w:p>
    <w:sectPr w:rsidR="007B4E9C" w:rsidRPr="007B4E9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30DED" w14:textId="77777777" w:rsidR="00F93898" w:rsidRDefault="00F93898">
      <w:r>
        <w:separator/>
      </w:r>
    </w:p>
  </w:endnote>
  <w:endnote w:type="continuationSeparator" w:id="0">
    <w:p w14:paraId="3C21D23E" w14:textId="77777777" w:rsidR="00F93898" w:rsidRDefault="00F93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70031" w14:textId="77777777" w:rsidR="007711AF" w:rsidRDefault="00771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8D7C3" w14:textId="5E5206ED" w:rsidR="002569BC" w:rsidRDefault="002569BC">
    <w:pPr>
      <w:pStyle w:val="Footer"/>
      <w:jc w:val="center"/>
    </w:pPr>
    <w:r>
      <w:rPr>
        <w:rFonts w:ascii="Cambria" w:hAnsi="Cambria" w:cs="Cambria"/>
      </w:rPr>
      <w:t xml:space="preserve">Page </w:t>
    </w:r>
    <w:r>
      <w:rPr>
        <w:rFonts w:cs="Cambria"/>
      </w:rPr>
      <w:fldChar w:fldCharType="begin"/>
    </w:r>
    <w:r>
      <w:rPr>
        <w:rFonts w:cs="Cambria"/>
      </w:rPr>
      <w:instrText xml:space="preserve"> PAGE </w:instrText>
    </w:r>
    <w:r>
      <w:rPr>
        <w:rFonts w:cs="Cambria"/>
      </w:rPr>
      <w:fldChar w:fldCharType="separate"/>
    </w:r>
    <w:r w:rsidR="008F7E0D">
      <w:rPr>
        <w:rFonts w:cs="Cambria"/>
        <w:noProof/>
      </w:rPr>
      <w:t>1</w:t>
    </w:r>
    <w:r>
      <w:rPr>
        <w:rFonts w:cs="Cambria"/>
      </w:rPr>
      <w:fldChar w:fldCharType="end"/>
    </w:r>
    <w:r>
      <w:rPr>
        <w:rFonts w:ascii="Cambria" w:hAnsi="Cambria" w:cs="Cambria"/>
      </w:rPr>
      <w:t xml:space="preserve"> of </w:t>
    </w:r>
    <w:r>
      <w:rPr>
        <w:rFonts w:cs="Cambria"/>
      </w:rPr>
      <w:fldChar w:fldCharType="begin"/>
    </w:r>
    <w:r>
      <w:rPr>
        <w:rFonts w:cs="Cambria"/>
      </w:rPr>
      <w:instrText xml:space="preserve"> NUMPAGES \*Arabic </w:instrText>
    </w:r>
    <w:r>
      <w:rPr>
        <w:rFonts w:cs="Cambria"/>
      </w:rPr>
      <w:fldChar w:fldCharType="separate"/>
    </w:r>
    <w:r w:rsidR="008F7E0D">
      <w:rPr>
        <w:rFonts w:cs="Cambria"/>
        <w:noProof/>
      </w:rPr>
      <w:t>1</w:t>
    </w:r>
    <w:r>
      <w:rPr>
        <w:rFonts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FAC27" w14:textId="77777777" w:rsidR="007711AF" w:rsidRDefault="00771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59696" w14:textId="77777777" w:rsidR="00F93898" w:rsidRDefault="00F93898">
      <w:r>
        <w:separator/>
      </w:r>
    </w:p>
  </w:footnote>
  <w:footnote w:type="continuationSeparator" w:id="0">
    <w:p w14:paraId="1FE30117" w14:textId="77777777" w:rsidR="00F93898" w:rsidRDefault="00F93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ACAC9" w14:textId="77777777" w:rsidR="007711AF" w:rsidRDefault="00771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5B94F" w14:textId="3C14A4BF" w:rsidR="002569BC" w:rsidRDefault="002569BC">
    <w:pPr>
      <w:pStyle w:val="Header"/>
      <w:rPr>
        <w:rFonts w:ascii="Cambria" w:hAnsi="Cambria" w:cs="Cambria"/>
        <w:color w:val="808080"/>
        <w:sz w:val="22"/>
      </w:rPr>
    </w:pPr>
    <w:r>
      <w:rPr>
        <w:rFonts w:ascii="Cambria" w:hAnsi="Cambria" w:cs="Cambria"/>
        <w:b/>
        <w:bCs/>
        <w:color w:val="808080"/>
        <w:sz w:val="22"/>
      </w:rPr>
      <w:t>COMP 2</w:t>
    </w:r>
    <w:r w:rsidR="00E805F1">
      <w:rPr>
        <w:rFonts w:ascii="Cambria" w:hAnsi="Cambria" w:cs="Cambria"/>
        <w:b/>
        <w:bCs/>
        <w:color w:val="808080"/>
        <w:sz w:val="22"/>
      </w:rPr>
      <w:t>068</w:t>
    </w:r>
    <w:r>
      <w:rPr>
        <w:rFonts w:ascii="Cambria" w:hAnsi="Cambria" w:cs="Cambria"/>
        <w:b/>
        <w:bCs/>
        <w:color w:val="808080"/>
        <w:sz w:val="22"/>
      </w:rPr>
      <w:t xml:space="preserve"> Assignment </w:t>
    </w:r>
    <w:r w:rsidR="004B5936">
      <w:rPr>
        <w:rFonts w:ascii="Cambria" w:hAnsi="Cambria" w:cs="Cambria"/>
        <w:b/>
        <w:bCs/>
        <w:color w:val="808080"/>
        <w:sz w:val="22"/>
      </w:rPr>
      <w:t>2</w:t>
    </w:r>
  </w:p>
  <w:p w14:paraId="4B47ADE8" w14:textId="411F2548" w:rsidR="002569BC" w:rsidRPr="009C0510" w:rsidRDefault="00990A59">
    <w:pPr>
      <w:pStyle w:val="Header"/>
      <w:rPr>
        <w:rFonts w:ascii="Cambria" w:hAnsi="Cambria" w:cs="Cambria"/>
        <w:color w:val="808080"/>
        <w:sz w:val="22"/>
      </w:rPr>
    </w:pPr>
    <w:r>
      <w:rPr>
        <w:noProof/>
        <w:lang w:eastAsia="en-US"/>
      </w:rPr>
      <mc:AlternateContent>
        <mc:Choice Requires="wps">
          <w:drawing>
            <wp:anchor distT="0" distB="0" distL="114300" distR="114300" simplePos="0" relativeHeight="251659776" behindDoc="1" locked="0" layoutInCell="1" allowOverlap="1" wp14:anchorId="19570612" wp14:editId="3C0BEC81">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FF8BEA"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" strokecolor="gray" strokeweight=".26mm">
              <v:stroke joinstyle="miter" endcap="square"/>
            </v:line>
          </w:pict>
        </mc:Fallback>
      </mc:AlternateContent>
    </w:r>
    <w:r w:rsidR="00E805F1">
      <w:rPr>
        <w:rFonts w:ascii="Cambria" w:hAnsi="Cambria" w:cs="Cambria"/>
        <w:color w:val="808080"/>
        <w:sz w:val="22"/>
      </w:rPr>
      <w:t>Eduardo Jaime</w:t>
    </w:r>
  </w:p>
  <w:p w14:paraId="17E78057" w14:textId="77777777" w:rsidR="002569BC" w:rsidRDefault="002569BC">
    <w:pPr>
      <w:pStyle w:val="Header"/>
    </w:pPr>
  </w:p>
  <w:p w14:paraId="44E75C5D" w14:textId="77777777" w:rsidR="007711AF" w:rsidRDefault="00771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C3883" w14:textId="77777777" w:rsidR="007711AF" w:rsidRDefault="00771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1665E71"/>
    <w:multiLevelType w:val="hybridMultilevel"/>
    <w:tmpl w:val="AB6A8568"/>
    <w:lvl w:ilvl="0" w:tplc="7ED8AB1A">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36879"/>
    <w:multiLevelType w:val="hybridMultilevel"/>
    <w:tmpl w:val="8E7490E0"/>
    <w:lvl w:ilvl="0" w:tplc="811EE428">
      <w:numFmt w:val="bullet"/>
      <w:lvlText w:val="-"/>
      <w:lvlJc w:val="left"/>
      <w:pPr>
        <w:ind w:left="720" w:hanging="3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E3C7F"/>
    <w:multiLevelType w:val="hybridMultilevel"/>
    <w:tmpl w:val="440E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93BCA"/>
    <w:multiLevelType w:val="hybridMultilevel"/>
    <w:tmpl w:val="42A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B69AB"/>
    <w:multiLevelType w:val="multilevel"/>
    <w:tmpl w:val="405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75449"/>
    <w:multiLevelType w:val="hybridMultilevel"/>
    <w:tmpl w:val="BD4EF4A6"/>
    <w:lvl w:ilvl="0" w:tplc="F2ECE132">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E610D1"/>
    <w:multiLevelType w:val="hybridMultilevel"/>
    <w:tmpl w:val="9A4E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1377E"/>
    <w:multiLevelType w:val="hybridMultilevel"/>
    <w:tmpl w:val="4644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21309"/>
    <w:multiLevelType w:val="hybridMultilevel"/>
    <w:tmpl w:val="0CF4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F39CC"/>
    <w:multiLevelType w:val="hybridMultilevel"/>
    <w:tmpl w:val="45C27DA6"/>
    <w:lvl w:ilvl="0" w:tplc="D6D08198">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A5F96"/>
    <w:multiLevelType w:val="hybridMultilevel"/>
    <w:tmpl w:val="A91C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684003"/>
    <w:multiLevelType w:val="hybridMultilevel"/>
    <w:tmpl w:val="B0F2ACD8"/>
    <w:lvl w:ilvl="0" w:tplc="B1BE6D54">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5053DD"/>
    <w:multiLevelType w:val="multilevel"/>
    <w:tmpl w:val="358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D5F52"/>
    <w:multiLevelType w:val="multilevel"/>
    <w:tmpl w:val="126A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F67CE5"/>
    <w:multiLevelType w:val="hybridMultilevel"/>
    <w:tmpl w:val="67826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D5ADC"/>
    <w:multiLevelType w:val="hybridMultilevel"/>
    <w:tmpl w:val="E088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203478">
    <w:abstractNumId w:val="0"/>
  </w:num>
  <w:num w:numId="2" w16cid:durableId="1560818461">
    <w:abstractNumId w:val="1"/>
  </w:num>
  <w:num w:numId="3" w16cid:durableId="1955866897">
    <w:abstractNumId w:val="2"/>
  </w:num>
  <w:num w:numId="4" w16cid:durableId="1795564271">
    <w:abstractNumId w:val="3"/>
  </w:num>
  <w:num w:numId="5" w16cid:durableId="1870489082">
    <w:abstractNumId w:val="4"/>
  </w:num>
  <w:num w:numId="6" w16cid:durableId="2144998870">
    <w:abstractNumId w:val="5"/>
  </w:num>
  <w:num w:numId="7" w16cid:durableId="743378317">
    <w:abstractNumId w:val="6"/>
  </w:num>
  <w:num w:numId="8" w16cid:durableId="1148129537">
    <w:abstractNumId w:val="9"/>
  </w:num>
  <w:num w:numId="9" w16cid:durableId="1914773859">
    <w:abstractNumId w:val="15"/>
  </w:num>
  <w:num w:numId="10" w16cid:durableId="1766992763">
    <w:abstractNumId w:val="21"/>
  </w:num>
  <w:num w:numId="11" w16cid:durableId="846216182">
    <w:abstractNumId w:val="13"/>
  </w:num>
  <w:num w:numId="12" w16cid:durableId="88087886">
    <w:abstractNumId w:val="14"/>
  </w:num>
  <w:num w:numId="13" w16cid:durableId="1209881718">
    <w:abstractNumId w:val="18"/>
  </w:num>
  <w:num w:numId="14" w16cid:durableId="332219105">
    <w:abstractNumId w:val="16"/>
  </w:num>
  <w:num w:numId="15" w16cid:durableId="1993215804">
    <w:abstractNumId w:val="7"/>
  </w:num>
  <w:num w:numId="16" w16cid:durableId="1152525317">
    <w:abstractNumId w:val="8"/>
  </w:num>
  <w:num w:numId="17" w16cid:durableId="547423574">
    <w:abstractNumId w:val="22"/>
  </w:num>
  <w:num w:numId="18" w16cid:durableId="683170467">
    <w:abstractNumId w:val="10"/>
  </w:num>
  <w:num w:numId="19" w16cid:durableId="776366113">
    <w:abstractNumId w:val="12"/>
  </w:num>
  <w:num w:numId="20" w16cid:durableId="1184858038">
    <w:abstractNumId w:val="17"/>
  </w:num>
  <w:num w:numId="21" w16cid:durableId="585502444">
    <w:abstractNumId w:val="19"/>
  </w:num>
  <w:num w:numId="22" w16cid:durableId="1815179462">
    <w:abstractNumId w:val="11"/>
  </w:num>
  <w:num w:numId="23" w16cid:durableId="9074240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D9"/>
    <w:rsid w:val="0001368B"/>
    <w:rsid w:val="0003057A"/>
    <w:rsid w:val="00031CED"/>
    <w:rsid w:val="00063E52"/>
    <w:rsid w:val="000A1631"/>
    <w:rsid w:val="000C4A9F"/>
    <w:rsid w:val="000D7641"/>
    <w:rsid w:val="00102A5E"/>
    <w:rsid w:val="001060AD"/>
    <w:rsid w:val="00112A45"/>
    <w:rsid w:val="0012090F"/>
    <w:rsid w:val="00145121"/>
    <w:rsid w:val="00160674"/>
    <w:rsid w:val="0016382E"/>
    <w:rsid w:val="00177AF8"/>
    <w:rsid w:val="00181AFB"/>
    <w:rsid w:val="00194144"/>
    <w:rsid w:val="001A3BB8"/>
    <w:rsid w:val="001B11F0"/>
    <w:rsid w:val="001D7896"/>
    <w:rsid w:val="001E20CE"/>
    <w:rsid w:val="001F784F"/>
    <w:rsid w:val="001F7A83"/>
    <w:rsid w:val="00207259"/>
    <w:rsid w:val="00223F92"/>
    <w:rsid w:val="00234007"/>
    <w:rsid w:val="002569BC"/>
    <w:rsid w:val="00264C38"/>
    <w:rsid w:val="002863FD"/>
    <w:rsid w:val="002C6CD1"/>
    <w:rsid w:val="002E1DB1"/>
    <w:rsid w:val="00316B8B"/>
    <w:rsid w:val="00341DC0"/>
    <w:rsid w:val="003643BC"/>
    <w:rsid w:val="0039572B"/>
    <w:rsid w:val="003B082C"/>
    <w:rsid w:val="003B2BB3"/>
    <w:rsid w:val="003C465A"/>
    <w:rsid w:val="003D1852"/>
    <w:rsid w:val="003D7BE8"/>
    <w:rsid w:val="003F116E"/>
    <w:rsid w:val="003F5D7A"/>
    <w:rsid w:val="00436E07"/>
    <w:rsid w:val="0045469F"/>
    <w:rsid w:val="004552BA"/>
    <w:rsid w:val="00455B78"/>
    <w:rsid w:val="004629EE"/>
    <w:rsid w:val="00466192"/>
    <w:rsid w:val="00466328"/>
    <w:rsid w:val="004732B8"/>
    <w:rsid w:val="004B5936"/>
    <w:rsid w:val="004F28A3"/>
    <w:rsid w:val="00505BDC"/>
    <w:rsid w:val="00522E45"/>
    <w:rsid w:val="00542815"/>
    <w:rsid w:val="00542B88"/>
    <w:rsid w:val="0055450F"/>
    <w:rsid w:val="0056618F"/>
    <w:rsid w:val="005A6D73"/>
    <w:rsid w:val="005B7CD1"/>
    <w:rsid w:val="00614EA8"/>
    <w:rsid w:val="006407F5"/>
    <w:rsid w:val="00660034"/>
    <w:rsid w:val="00677489"/>
    <w:rsid w:val="006B5FCB"/>
    <w:rsid w:val="007204AB"/>
    <w:rsid w:val="00730FB9"/>
    <w:rsid w:val="00734C5B"/>
    <w:rsid w:val="007646A0"/>
    <w:rsid w:val="007711AF"/>
    <w:rsid w:val="00775DC5"/>
    <w:rsid w:val="00782212"/>
    <w:rsid w:val="00792529"/>
    <w:rsid w:val="007932D7"/>
    <w:rsid w:val="007A7959"/>
    <w:rsid w:val="007B0D20"/>
    <w:rsid w:val="007B4E9C"/>
    <w:rsid w:val="007C0034"/>
    <w:rsid w:val="007C0861"/>
    <w:rsid w:val="007C1B30"/>
    <w:rsid w:val="007D4DE5"/>
    <w:rsid w:val="007F3359"/>
    <w:rsid w:val="008145AE"/>
    <w:rsid w:val="00831907"/>
    <w:rsid w:val="00833425"/>
    <w:rsid w:val="0084089D"/>
    <w:rsid w:val="00850040"/>
    <w:rsid w:val="00850CC4"/>
    <w:rsid w:val="008A727C"/>
    <w:rsid w:val="008E003D"/>
    <w:rsid w:val="008F7E0D"/>
    <w:rsid w:val="00903E73"/>
    <w:rsid w:val="009162E6"/>
    <w:rsid w:val="00932D26"/>
    <w:rsid w:val="00945C0B"/>
    <w:rsid w:val="00961DD9"/>
    <w:rsid w:val="00974671"/>
    <w:rsid w:val="00980476"/>
    <w:rsid w:val="00990A59"/>
    <w:rsid w:val="009A1495"/>
    <w:rsid w:val="009C0510"/>
    <w:rsid w:val="009C75B1"/>
    <w:rsid w:val="009E2876"/>
    <w:rsid w:val="009F5882"/>
    <w:rsid w:val="00A0004F"/>
    <w:rsid w:val="00A34A0C"/>
    <w:rsid w:val="00A37B4F"/>
    <w:rsid w:val="00A7424D"/>
    <w:rsid w:val="00A85095"/>
    <w:rsid w:val="00A902D9"/>
    <w:rsid w:val="00AE343B"/>
    <w:rsid w:val="00AE7E04"/>
    <w:rsid w:val="00AF2335"/>
    <w:rsid w:val="00B156F6"/>
    <w:rsid w:val="00B36D33"/>
    <w:rsid w:val="00B61E10"/>
    <w:rsid w:val="00B664FA"/>
    <w:rsid w:val="00B67226"/>
    <w:rsid w:val="00BB06D1"/>
    <w:rsid w:val="00BB6C49"/>
    <w:rsid w:val="00BE1163"/>
    <w:rsid w:val="00BF248E"/>
    <w:rsid w:val="00BF3F9D"/>
    <w:rsid w:val="00BF47DA"/>
    <w:rsid w:val="00BF58BC"/>
    <w:rsid w:val="00C31B42"/>
    <w:rsid w:val="00C42C13"/>
    <w:rsid w:val="00C52796"/>
    <w:rsid w:val="00C551BC"/>
    <w:rsid w:val="00C61CEE"/>
    <w:rsid w:val="00C65207"/>
    <w:rsid w:val="00C841D7"/>
    <w:rsid w:val="00C85AF0"/>
    <w:rsid w:val="00C92731"/>
    <w:rsid w:val="00C968E0"/>
    <w:rsid w:val="00CA607F"/>
    <w:rsid w:val="00CC205F"/>
    <w:rsid w:val="00D0302D"/>
    <w:rsid w:val="00D05ECD"/>
    <w:rsid w:val="00D52DE5"/>
    <w:rsid w:val="00D6232A"/>
    <w:rsid w:val="00D64C8F"/>
    <w:rsid w:val="00DA1AD9"/>
    <w:rsid w:val="00DA23E6"/>
    <w:rsid w:val="00DB3CFA"/>
    <w:rsid w:val="00DE5828"/>
    <w:rsid w:val="00DE590D"/>
    <w:rsid w:val="00DF05C1"/>
    <w:rsid w:val="00E3013B"/>
    <w:rsid w:val="00E364AB"/>
    <w:rsid w:val="00E41B97"/>
    <w:rsid w:val="00E455E4"/>
    <w:rsid w:val="00E55A3D"/>
    <w:rsid w:val="00E7043D"/>
    <w:rsid w:val="00E75A47"/>
    <w:rsid w:val="00E805F1"/>
    <w:rsid w:val="00E83020"/>
    <w:rsid w:val="00E9304F"/>
    <w:rsid w:val="00EA0654"/>
    <w:rsid w:val="00EE0C35"/>
    <w:rsid w:val="00EE26B7"/>
    <w:rsid w:val="00EF7A71"/>
    <w:rsid w:val="00F0014B"/>
    <w:rsid w:val="00F024C1"/>
    <w:rsid w:val="00F269E3"/>
    <w:rsid w:val="00F66538"/>
    <w:rsid w:val="00F732EB"/>
    <w:rsid w:val="00F929EE"/>
    <w:rsid w:val="00F9375A"/>
    <w:rsid w:val="00F93898"/>
    <w:rsid w:val="00FA3658"/>
    <w:rsid w:val="00FF0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803E9B1"/>
  <w15:chartTrackingRefBased/>
  <w15:docId w15:val="{F38AED98-FAFE-4D9E-B01B-A9615562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Arial" w:hAnsi="Arial" w:cs="Arial"/>
      <w:b/>
      <w:bCs/>
    </w:rPr>
  </w:style>
  <w:style w:type="paragraph" w:styleId="Heading2">
    <w:name w:val="heading 2"/>
    <w:basedOn w:val="Normal"/>
    <w:next w:val="Normal"/>
    <w:qFormat/>
    <w:pPr>
      <w:keepNext/>
      <w:numPr>
        <w:ilvl w:val="1"/>
        <w:numId w:val="1"/>
      </w:numPr>
      <w:outlineLvl w:val="1"/>
    </w:pPr>
    <w:rPr>
      <w:rFonts w:ascii="Arial" w:hAnsi="Arial" w:cs="Arial"/>
      <w:b/>
      <w:bCs/>
      <w:sz w:val="18"/>
    </w:rPr>
  </w:style>
  <w:style w:type="paragraph" w:styleId="Heading3">
    <w:name w:val="heading 3"/>
    <w:basedOn w:val="Normal"/>
    <w:next w:val="Normal"/>
    <w:link w:val="Heading3Char"/>
    <w:uiPriority w:val="9"/>
    <w:semiHidden/>
    <w:unhideWhenUsed/>
    <w:qFormat/>
    <w:rsid w:val="00B156F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ambria" w:eastAsia="Times New Roman" w:hAnsi="Cambria" w:cs="Aria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2z0">
    <w:name w:val="WW8Num2z0"/>
    <w:rPr>
      <w:rFonts w:ascii="Symbol" w:hAnsi="Symbol" w:cs="Symbol"/>
    </w:rPr>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8z0">
    <w:name w:val="WW8Num8z0"/>
    <w:rPr>
      <w:rFonts w:ascii="Cambria" w:eastAsia="Times New Roman" w:hAnsi="Cambria"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color w:val="FF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uiPriority w:val="99"/>
    <w:pPr>
      <w:spacing w:before="280" w:after="280"/>
    </w:pPr>
    <w:rPr>
      <w:rFonts w:ascii="Arial Unicode MS" w:eastAsia="Arial Unicode MS" w:hAnsi="Arial Unicode MS" w:cs="Arial Unicode MS"/>
      <w:lang w:val="en-CA"/>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basedOn w:val="DefaultParagraphFont"/>
    <w:uiPriority w:val="99"/>
    <w:semiHidden/>
    <w:unhideWhenUsed/>
    <w:rsid w:val="002E1DB1"/>
    <w:rPr>
      <w:color w:val="954F72" w:themeColor="followedHyperlink"/>
      <w:u w:val="single"/>
    </w:rPr>
  </w:style>
  <w:style w:type="character" w:customStyle="1" w:styleId="Heading3Char">
    <w:name w:val="Heading 3 Char"/>
    <w:basedOn w:val="DefaultParagraphFont"/>
    <w:link w:val="Heading3"/>
    <w:uiPriority w:val="9"/>
    <w:semiHidden/>
    <w:rsid w:val="00B156F6"/>
    <w:rPr>
      <w:rFonts w:asciiTheme="majorHAnsi" w:eastAsiaTheme="majorEastAsia" w:hAnsiTheme="majorHAnsi" w:cstheme="majorBidi"/>
      <w:color w:val="1F4D78" w:themeColor="accent1" w:themeShade="7F"/>
      <w:sz w:val="24"/>
      <w:szCs w:val="24"/>
      <w:lang w:eastAsia="ar-SA"/>
    </w:rPr>
  </w:style>
  <w:style w:type="character" w:styleId="Strong">
    <w:name w:val="Strong"/>
    <w:basedOn w:val="DefaultParagraphFont"/>
    <w:uiPriority w:val="22"/>
    <w:qFormat/>
    <w:rsid w:val="004732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8417">
      <w:bodyDiv w:val="1"/>
      <w:marLeft w:val="0"/>
      <w:marRight w:val="0"/>
      <w:marTop w:val="0"/>
      <w:marBottom w:val="0"/>
      <w:divBdr>
        <w:top w:val="none" w:sz="0" w:space="0" w:color="auto"/>
        <w:left w:val="none" w:sz="0" w:space="0" w:color="auto"/>
        <w:bottom w:val="none" w:sz="0" w:space="0" w:color="auto"/>
        <w:right w:val="none" w:sz="0" w:space="0" w:color="auto"/>
      </w:divBdr>
    </w:div>
    <w:div w:id="459498387">
      <w:bodyDiv w:val="1"/>
      <w:marLeft w:val="0"/>
      <w:marRight w:val="0"/>
      <w:marTop w:val="0"/>
      <w:marBottom w:val="0"/>
      <w:divBdr>
        <w:top w:val="none" w:sz="0" w:space="0" w:color="auto"/>
        <w:left w:val="none" w:sz="0" w:space="0" w:color="auto"/>
        <w:bottom w:val="none" w:sz="0" w:space="0" w:color="auto"/>
        <w:right w:val="none" w:sz="0" w:space="0" w:color="auto"/>
      </w:divBdr>
    </w:div>
    <w:div w:id="668874369">
      <w:bodyDiv w:val="1"/>
      <w:marLeft w:val="0"/>
      <w:marRight w:val="0"/>
      <w:marTop w:val="0"/>
      <w:marBottom w:val="0"/>
      <w:divBdr>
        <w:top w:val="none" w:sz="0" w:space="0" w:color="auto"/>
        <w:left w:val="none" w:sz="0" w:space="0" w:color="auto"/>
        <w:bottom w:val="none" w:sz="0" w:space="0" w:color="auto"/>
        <w:right w:val="none" w:sz="0" w:space="0" w:color="auto"/>
      </w:divBdr>
    </w:div>
    <w:div w:id="791051386">
      <w:bodyDiv w:val="1"/>
      <w:marLeft w:val="0"/>
      <w:marRight w:val="0"/>
      <w:marTop w:val="0"/>
      <w:marBottom w:val="0"/>
      <w:divBdr>
        <w:top w:val="none" w:sz="0" w:space="0" w:color="auto"/>
        <w:left w:val="none" w:sz="0" w:space="0" w:color="auto"/>
        <w:bottom w:val="none" w:sz="0" w:space="0" w:color="auto"/>
        <w:right w:val="none" w:sz="0" w:space="0" w:color="auto"/>
      </w:divBdr>
    </w:div>
    <w:div w:id="1241409922">
      <w:bodyDiv w:val="1"/>
      <w:marLeft w:val="0"/>
      <w:marRight w:val="0"/>
      <w:marTop w:val="0"/>
      <w:marBottom w:val="0"/>
      <w:divBdr>
        <w:top w:val="none" w:sz="0" w:space="0" w:color="auto"/>
        <w:left w:val="none" w:sz="0" w:space="0" w:color="auto"/>
        <w:bottom w:val="none" w:sz="0" w:space="0" w:color="auto"/>
        <w:right w:val="none" w:sz="0" w:space="0" w:color="auto"/>
      </w:divBdr>
    </w:div>
    <w:div w:id="1377118745">
      <w:bodyDiv w:val="1"/>
      <w:marLeft w:val="0"/>
      <w:marRight w:val="0"/>
      <w:marTop w:val="0"/>
      <w:marBottom w:val="0"/>
      <w:divBdr>
        <w:top w:val="none" w:sz="0" w:space="0" w:color="auto"/>
        <w:left w:val="none" w:sz="0" w:space="0" w:color="auto"/>
        <w:bottom w:val="none" w:sz="0" w:space="0" w:color="auto"/>
        <w:right w:val="none" w:sz="0" w:space="0" w:color="auto"/>
      </w:divBdr>
    </w:div>
    <w:div w:id="1425803446">
      <w:bodyDiv w:val="1"/>
      <w:marLeft w:val="0"/>
      <w:marRight w:val="0"/>
      <w:marTop w:val="0"/>
      <w:marBottom w:val="0"/>
      <w:divBdr>
        <w:top w:val="none" w:sz="0" w:space="0" w:color="auto"/>
        <w:left w:val="none" w:sz="0" w:space="0" w:color="auto"/>
        <w:bottom w:val="none" w:sz="0" w:space="0" w:color="auto"/>
        <w:right w:val="none" w:sz="0" w:space="0" w:color="auto"/>
      </w:divBdr>
    </w:div>
    <w:div w:id="14474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9A5DF-6659-49DE-8FDA-B4C22774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Georgian College</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subject/>
  <dc:creator>steph</dc:creator>
  <cp:keywords/>
  <cp:lastModifiedBy>Fande Technologies</cp:lastModifiedBy>
  <cp:revision>41</cp:revision>
  <cp:lastPrinted>2010-02-04T14:38:00Z</cp:lastPrinted>
  <dcterms:created xsi:type="dcterms:W3CDTF">2020-03-10T13:25:00Z</dcterms:created>
  <dcterms:modified xsi:type="dcterms:W3CDTF">2024-12-04T16:45:00Z</dcterms:modified>
</cp:coreProperties>
</file>